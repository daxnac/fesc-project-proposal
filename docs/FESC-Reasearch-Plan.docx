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517E90" w:rsidRDefault="001120CF" w:rsidP="00517E90">
      <w:pPr>
        <w:pStyle w:val="Heading1"/>
      </w:pPr>
      <w:r w:rsidRPr="00517E90">
        <w:t>FESC Florida Energy Systems Consortium</w:t>
      </w:r>
      <w:r w:rsidR="009044AB" w:rsidRPr="00517E90">
        <w:t xml:space="preserve"> </w:t>
      </w:r>
      <w:r w:rsidR="000555B7" w:rsidRPr="00517E90">
        <w:t>Redesign</w:t>
      </w:r>
    </w:p>
    <w:p w:rsidR="0019483D" w:rsidRPr="00517E90" w:rsidRDefault="0019483D" w:rsidP="0019483D">
      <w:pPr>
        <w:rPr>
          <w:rFonts w:cstheme="minorHAnsi"/>
          <w:sz w:val="24"/>
          <w:szCs w:val="24"/>
        </w:rPr>
      </w:pPr>
    </w:p>
    <w:p w:rsidR="001120CF" w:rsidRPr="00517E90" w:rsidRDefault="001120CF" w:rsidP="001120CF">
      <w:pPr>
        <w:rPr>
          <w:rFonts w:cstheme="minorHAnsi"/>
          <w:sz w:val="24"/>
          <w:szCs w:val="24"/>
        </w:rPr>
      </w:pPr>
    </w:p>
    <w:p w:rsidR="009823A6" w:rsidRPr="00517E90" w:rsidRDefault="009044AB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P</w:t>
      </w:r>
      <w:r w:rsidR="009823A6" w:rsidRPr="00517E90">
        <w:rPr>
          <w:rFonts w:eastAsia="Times New Roman" w:cstheme="minorHAnsi"/>
          <w:color w:val="262626"/>
          <w:sz w:val="24"/>
          <w:szCs w:val="24"/>
        </w:rPr>
        <w:t>roposal for the redesign of </w:t>
      </w:r>
      <w:hyperlink r:id="rId9" w:history="1">
        <w:r w:rsidR="00AB3675" w:rsidRPr="00517E90">
          <w:rPr>
            <w:rStyle w:val="Hyperlink"/>
            <w:rFonts w:eastAsia="Times New Roman" w:cstheme="minorHAnsi"/>
            <w:sz w:val="24"/>
            <w:szCs w:val="24"/>
          </w:rPr>
          <w:t>http://floridaenergy.ufl.edu/</w:t>
        </w:r>
      </w:hyperlink>
      <w:r w:rsidR="00AB3675" w:rsidRPr="00517E90">
        <w:rPr>
          <w:rFonts w:eastAsia="Times New Roman" w:cstheme="minorHAnsi"/>
          <w:color w:val="0000FF"/>
          <w:sz w:val="24"/>
          <w:szCs w:val="24"/>
          <w:u w:val="single"/>
        </w:rPr>
        <w:t xml:space="preserve"> </w:t>
      </w:r>
    </w:p>
    <w:p w:rsidR="00AB3675" w:rsidRPr="00517E90" w:rsidRDefault="00AB3675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</w:p>
    <w:p w:rsidR="00AB3675" w:rsidRPr="00517E90" w:rsidRDefault="00BC1D81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Notes on FESC:</w:t>
      </w:r>
    </w:p>
    <w:p w:rsidR="009044AB" w:rsidRPr="00517E90" w:rsidRDefault="009044AB" w:rsidP="009823A6">
      <w:pPr>
        <w:shd w:val="clear" w:color="auto" w:fill="FFFFFF"/>
        <w:rPr>
          <w:rFonts w:eastAsia="Times New Roman" w:cstheme="minorHAnsi"/>
          <w:color w:val="262626"/>
          <w:sz w:val="24"/>
          <w:szCs w:val="24"/>
        </w:rPr>
      </w:pPr>
    </w:p>
    <w:p w:rsidR="009044AB" w:rsidRPr="00517E90" w:rsidRDefault="009044AB" w:rsidP="009044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17E90">
        <w:rPr>
          <w:rFonts w:cstheme="minorHAnsi"/>
          <w:color w:val="333333"/>
          <w:sz w:val="24"/>
          <w:szCs w:val="24"/>
          <w:shd w:val="clear" w:color="auto" w:fill="FFFFFF"/>
        </w:rPr>
        <w:t>(FESC) was created by the Florida State government to promote collaboration among the energy experts at its 12 supported universities to share energy-related expertise. </w:t>
      </w:r>
    </w:p>
    <w:p w:rsidR="00AB3675" w:rsidRPr="00517E90" w:rsidRDefault="006318B8" w:rsidP="006318B8">
      <w:pPr>
        <w:shd w:val="clear" w:color="auto" w:fill="FFFFFF"/>
        <w:tabs>
          <w:tab w:val="left" w:pos="4200"/>
        </w:tabs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ab/>
      </w:r>
    </w:p>
    <w:p w:rsidR="00AB3675" w:rsidRPr="00517E90" w:rsidRDefault="00AB3675" w:rsidP="00AB367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17E90">
        <w:rPr>
          <w:rFonts w:cstheme="minorHAnsi"/>
          <w:color w:val="333333"/>
          <w:sz w:val="24"/>
          <w:szCs w:val="24"/>
          <w:shd w:val="clear" w:color="auto" w:fill="FFFFFF"/>
        </w:rPr>
        <w:t>Research funding was designated for FAU, FIU, FSU, UCF, UF, and USF</w:t>
      </w:r>
    </w:p>
    <w:p w:rsidR="00BC1D81" w:rsidRPr="00517E90" w:rsidRDefault="00BC1D81" w:rsidP="00BC1D81">
      <w:pPr>
        <w:pStyle w:val="Heading2"/>
        <w:rPr>
          <w:rFonts w:asciiTheme="minorHAnsi" w:eastAsia="Times New Roman" w:hAnsiTheme="minorHAnsi" w:cstheme="minorHAnsi"/>
          <w:sz w:val="24"/>
          <w:szCs w:val="24"/>
        </w:rPr>
      </w:pPr>
    </w:p>
    <w:p w:rsidR="009823A6" w:rsidRPr="00517E90" w:rsidRDefault="00BC1D81" w:rsidP="00517E90">
      <w:pPr>
        <w:pStyle w:val="Heading2"/>
      </w:pPr>
      <w:r w:rsidRPr="00517E90">
        <w:t>O</w:t>
      </w:r>
      <w:r w:rsidR="009823A6" w:rsidRPr="00517E90">
        <w:t>bjectives/purpose of the redesign</w:t>
      </w:r>
    </w:p>
    <w:p w:rsidR="000555B7" w:rsidRPr="00517E90" w:rsidRDefault="000555B7" w:rsidP="000555B7">
      <w:pPr>
        <w:rPr>
          <w:rFonts w:cstheme="minorHAnsi"/>
          <w:sz w:val="24"/>
          <w:szCs w:val="24"/>
        </w:rPr>
      </w:pPr>
    </w:p>
    <w:p w:rsidR="000555B7" w:rsidRPr="00517E90" w:rsidRDefault="000555B7" w:rsidP="000555B7">
      <w:pPr>
        <w:rPr>
          <w:rFonts w:cstheme="minorHAnsi"/>
          <w:i/>
          <w:sz w:val="24"/>
          <w:szCs w:val="24"/>
        </w:rPr>
      </w:pPr>
      <w:r w:rsidRPr="00517E90">
        <w:rPr>
          <w:rFonts w:cstheme="minorHAnsi"/>
          <w:i/>
          <w:color w:val="333333"/>
          <w:sz w:val="24"/>
          <w:szCs w:val="24"/>
          <w:shd w:val="clear" w:color="auto" w:fill="FFFFFF"/>
        </w:rPr>
        <w:t>“Goal of the consortium is to become a world leader in energy research, education, technology, and energy systems analysis.” -FESC</w:t>
      </w:r>
    </w:p>
    <w:p w:rsidR="000555B7" w:rsidRPr="00517E90" w:rsidRDefault="000555B7" w:rsidP="000555B7">
      <w:pPr>
        <w:rPr>
          <w:rFonts w:cstheme="minorHAnsi"/>
          <w:sz w:val="24"/>
          <w:szCs w:val="24"/>
        </w:rPr>
      </w:pPr>
    </w:p>
    <w:p w:rsidR="000555B7" w:rsidRPr="00517E90" w:rsidRDefault="00BC1D81" w:rsidP="000555B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To become a world leader, I think first impressions are important. </w:t>
      </w:r>
      <w:r w:rsidR="00F86070" w:rsidRPr="00517E90">
        <w:rPr>
          <w:rFonts w:cstheme="minorHAnsi"/>
          <w:sz w:val="24"/>
          <w:szCs w:val="24"/>
        </w:rPr>
        <w:t>Especially</w:t>
      </w:r>
      <w:r w:rsidR="0019212B" w:rsidRPr="00517E90">
        <w:rPr>
          <w:rFonts w:cstheme="minorHAnsi"/>
          <w:sz w:val="24"/>
          <w:szCs w:val="24"/>
        </w:rPr>
        <w:t xml:space="preserve"> if the first place the world would like to know about you </w:t>
      </w:r>
      <w:r w:rsidR="0019701D" w:rsidRPr="00517E90">
        <w:rPr>
          <w:rFonts w:cstheme="minorHAnsi"/>
          <w:sz w:val="24"/>
          <w:szCs w:val="24"/>
        </w:rPr>
        <w:t xml:space="preserve">and what you do </w:t>
      </w:r>
      <w:r w:rsidR="0019212B" w:rsidRPr="00517E90">
        <w:rPr>
          <w:rFonts w:cstheme="minorHAnsi"/>
          <w:sz w:val="24"/>
          <w:szCs w:val="24"/>
        </w:rPr>
        <w:t>is</w:t>
      </w:r>
      <w:r w:rsidR="00F86070" w:rsidRPr="00517E90">
        <w:rPr>
          <w:rFonts w:cstheme="minorHAnsi"/>
          <w:sz w:val="24"/>
          <w:szCs w:val="24"/>
        </w:rPr>
        <w:t xml:space="preserve"> on the </w:t>
      </w:r>
      <w:proofErr w:type="gramStart"/>
      <w:r w:rsidR="00F86070" w:rsidRPr="00517E90">
        <w:rPr>
          <w:rFonts w:cstheme="minorHAnsi"/>
          <w:sz w:val="24"/>
          <w:szCs w:val="24"/>
        </w:rPr>
        <w:t>world wide web</w:t>
      </w:r>
      <w:proofErr w:type="gramEnd"/>
      <w:r w:rsidR="00F86070" w:rsidRPr="00517E90">
        <w:rPr>
          <w:rFonts w:cstheme="minorHAnsi"/>
          <w:sz w:val="24"/>
          <w:szCs w:val="24"/>
        </w:rPr>
        <w:t xml:space="preserve">. The web site needs a major re-design just based on </w:t>
      </w:r>
      <w:r w:rsidR="0019701D" w:rsidRPr="00517E90">
        <w:rPr>
          <w:rFonts w:cstheme="minorHAnsi"/>
          <w:sz w:val="24"/>
          <w:szCs w:val="24"/>
        </w:rPr>
        <w:t>this</w:t>
      </w:r>
      <w:r w:rsidR="00F86070" w:rsidRPr="00517E90">
        <w:rPr>
          <w:rFonts w:cstheme="minorHAnsi"/>
          <w:sz w:val="24"/>
          <w:szCs w:val="24"/>
        </w:rPr>
        <w:t xml:space="preserve"> goal that the</w:t>
      </w:r>
      <w:r w:rsidR="0019701D" w:rsidRPr="00517E90">
        <w:rPr>
          <w:rFonts w:cstheme="minorHAnsi"/>
          <w:sz w:val="24"/>
          <w:szCs w:val="24"/>
        </w:rPr>
        <w:t xml:space="preserve">ir aiming for and </w:t>
      </w:r>
      <w:r w:rsidR="00F86070" w:rsidRPr="00517E90">
        <w:rPr>
          <w:rFonts w:cstheme="minorHAnsi"/>
          <w:sz w:val="24"/>
          <w:szCs w:val="24"/>
        </w:rPr>
        <w:t xml:space="preserve">their users involved. </w:t>
      </w:r>
      <w:r w:rsidR="0019701D" w:rsidRPr="00517E90">
        <w:rPr>
          <w:rFonts w:cstheme="minorHAnsi"/>
          <w:sz w:val="24"/>
          <w:szCs w:val="24"/>
        </w:rPr>
        <w:t>The site needs to be tailored based on their user needs, which would be university staff, students and government employees. Provide the data they need with less clicks as possible.</w:t>
      </w:r>
    </w:p>
    <w:p w:rsidR="0019212B" w:rsidRPr="00517E90" w:rsidRDefault="0019212B" w:rsidP="000555B7">
      <w:pPr>
        <w:rPr>
          <w:rFonts w:cstheme="minorHAnsi"/>
          <w:sz w:val="24"/>
          <w:szCs w:val="24"/>
        </w:rPr>
      </w:pPr>
    </w:p>
    <w:p w:rsidR="009823A6" w:rsidRPr="00517E90" w:rsidRDefault="00BC1D81" w:rsidP="00517E90">
      <w:pPr>
        <w:pStyle w:val="Heading2"/>
      </w:pPr>
      <w:r w:rsidRPr="00517E90">
        <w:t>S</w:t>
      </w:r>
      <w:r w:rsidR="009823A6" w:rsidRPr="00517E90">
        <w:t>tate of the current site</w:t>
      </w:r>
    </w:p>
    <w:p w:rsidR="0019701D" w:rsidRPr="00517E90" w:rsidRDefault="0019701D" w:rsidP="0019701D">
      <w:pPr>
        <w:rPr>
          <w:rFonts w:cstheme="minorHAnsi"/>
          <w:sz w:val="24"/>
          <w:szCs w:val="24"/>
        </w:rPr>
      </w:pPr>
    </w:p>
    <w:p w:rsidR="0041550E" w:rsidRPr="00517E90" w:rsidRDefault="0019483D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The site itself looks pretty basic, simple HTML and with images. Almost 90’s looking website. But pretty much has the essentials of a modern day website, header, navigation, search, breadcrumbs, footer, etc.</w:t>
      </w:r>
      <w:r w:rsidR="00413069" w:rsidRPr="00517E90">
        <w:rPr>
          <w:rFonts w:cstheme="minorHAnsi"/>
          <w:sz w:val="24"/>
          <w:szCs w:val="24"/>
        </w:rPr>
        <w:t xml:space="preserve"> Just not a very attractive design.</w:t>
      </w:r>
      <w:r w:rsidRPr="00517E90">
        <w:rPr>
          <w:rFonts w:cstheme="minorHAnsi"/>
          <w:sz w:val="24"/>
          <w:szCs w:val="24"/>
        </w:rPr>
        <w:t xml:space="preserve"> </w:t>
      </w:r>
      <w:r w:rsidR="0041550E" w:rsidRPr="00517E90">
        <w:rPr>
          <w:rFonts w:cstheme="minorHAnsi"/>
          <w:sz w:val="24"/>
          <w:szCs w:val="24"/>
        </w:rPr>
        <w:t xml:space="preserve">Some out of date content and really old images. </w:t>
      </w:r>
    </w:p>
    <w:p w:rsidR="00413069" w:rsidRPr="00517E90" w:rsidRDefault="00413069" w:rsidP="0019701D">
      <w:pPr>
        <w:rPr>
          <w:rFonts w:cstheme="minorHAnsi"/>
          <w:sz w:val="24"/>
          <w:szCs w:val="24"/>
        </w:rPr>
      </w:pPr>
    </w:p>
    <w:p w:rsidR="0019701D" w:rsidRPr="00517E90" w:rsidRDefault="00413069" w:rsidP="0019701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Upon further investigation of</w:t>
      </w:r>
      <w:r w:rsidR="0019483D" w:rsidRPr="00517E90">
        <w:rPr>
          <w:rFonts w:cstheme="minorHAnsi"/>
          <w:sz w:val="24"/>
          <w:szCs w:val="24"/>
        </w:rPr>
        <w:t xml:space="preserve"> the site code, there was quite a lot of linking to CSS and JavaScript</w:t>
      </w:r>
      <w:r w:rsidRPr="00517E90">
        <w:rPr>
          <w:rFonts w:cstheme="minorHAnsi"/>
          <w:sz w:val="24"/>
          <w:szCs w:val="24"/>
        </w:rPr>
        <w:t xml:space="preserve"> for a site that looked pretty simple, and also noticed the use of “</w:t>
      </w:r>
      <w:proofErr w:type="spellStart"/>
      <w:r w:rsidRPr="00517E90">
        <w:rPr>
          <w:rFonts w:cstheme="minorHAnsi"/>
          <w:b/>
          <w:i/>
          <w:sz w:val="24"/>
          <w:szCs w:val="24"/>
        </w:rPr>
        <w:t>wp</w:t>
      </w:r>
      <w:proofErr w:type="spellEnd"/>
      <w:r w:rsidRPr="00517E90">
        <w:rPr>
          <w:rFonts w:cstheme="minorHAnsi"/>
          <w:b/>
          <w:i/>
          <w:sz w:val="24"/>
          <w:szCs w:val="24"/>
        </w:rPr>
        <w:t>-…</w:t>
      </w:r>
      <w:r w:rsidRPr="00517E90">
        <w:rPr>
          <w:rFonts w:cstheme="minorHAnsi"/>
          <w:sz w:val="24"/>
          <w:szCs w:val="24"/>
        </w:rPr>
        <w:t xml:space="preserve">” on directories, which indicate possible use </w:t>
      </w:r>
      <w:r w:rsidRPr="00517E90">
        <w:rPr>
          <w:rFonts w:cstheme="minorHAnsi"/>
          <w:b/>
          <w:sz w:val="24"/>
          <w:szCs w:val="24"/>
        </w:rPr>
        <w:t>WordPress</w:t>
      </w:r>
      <w:r w:rsidRPr="00517E90">
        <w:rPr>
          <w:rFonts w:cstheme="minorHAnsi"/>
          <w:sz w:val="24"/>
          <w:szCs w:val="24"/>
        </w:rPr>
        <w:t xml:space="preserve"> on the development of the site or maybe certain sections of the site.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There seems to be a lot of links and content, was a little time consuming to review every page and to prioritize. So to help with the review, I used </w:t>
      </w:r>
      <w:hyperlink r:id="rId10" w:history="1">
        <w:r w:rsidRPr="00517E90">
          <w:rPr>
            <w:rStyle w:val="Hyperlink"/>
            <w:rFonts w:cstheme="minorHAnsi"/>
            <w:sz w:val="24"/>
            <w:szCs w:val="24"/>
          </w:rPr>
          <w:t>https://www.xml-sitemaps.com</w:t>
        </w:r>
      </w:hyperlink>
      <w:r w:rsidRPr="00517E90">
        <w:rPr>
          <w:rFonts w:cstheme="minorHAnsi"/>
          <w:sz w:val="24"/>
          <w:szCs w:val="24"/>
        </w:rPr>
        <w:t xml:space="preserve"> to generate a site map so that I can easi</w:t>
      </w:r>
      <w:r w:rsidRPr="00517E90">
        <w:rPr>
          <w:rFonts w:cstheme="minorHAnsi"/>
          <w:sz w:val="24"/>
          <w:szCs w:val="24"/>
        </w:rPr>
        <w:t>ly view the pages and sub-pages all at once.</w:t>
      </w:r>
    </w:p>
    <w:p w:rsidR="00413069" w:rsidRPr="00517E90" w:rsidRDefault="00413069" w:rsidP="00413069">
      <w:pPr>
        <w:shd w:val="clear" w:color="auto" w:fill="FFFFFF"/>
        <w:rPr>
          <w:rFonts w:cstheme="minorHAnsi"/>
          <w:sz w:val="24"/>
          <w:szCs w:val="24"/>
        </w:rPr>
      </w:pP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>Pages indexed:</w:t>
      </w:r>
      <w:r w:rsidRPr="00517E90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517E90">
        <w:rPr>
          <w:rFonts w:eastAsia="Times New Roman" w:cstheme="minorHAnsi"/>
          <w:b/>
          <w:bCs/>
          <w:color w:val="333333"/>
          <w:sz w:val="24"/>
          <w:szCs w:val="24"/>
        </w:rPr>
        <w:t>500 (crawled: 528)</w:t>
      </w: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>Pages size:</w:t>
      </w:r>
      <w:r w:rsidRPr="00517E90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r w:rsidRPr="00517E90">
        <w:rPr>
          <w:rFonts w:eastAsia="Times New Roman" w:cstheme="minorHAnsi"/>
          <w:b/>
          <w:bCs/>
          <w:color w:val="333333"/>
          <w:sz w:val="24"/>
          <w:szCs w:val="24"/>
        </w:rPr>
        <w:t>10.99Mb</w:t>
      </w:r>
    </w:p>
    <w:p w:rsidR="00413069" w:rsidRPr="00517E90" w:rsidRDefault="00413069" w:rsidP="00413069">
      <w:pPr>
        <w:shd w:val="clear" w:color="auto" w:fill="FFFFFF"/>
        <w:ind w:left="720"/>
        <w:rPr>
          <w:rFonts w:eastAsia="Times New Roman" w:cstheme="minorHAnsi"/>
          <w:color w:val="333333"/>
          <w:sz w:val="24"/>
          <w:szCs w:val="24"/>
        </w:rPr>
      </w:pPr>
      <w:r w:rsidRPr="00517E90">
        <w:rPr>
          <w:rFonts w:eastAsia="Times New Roman" w:cstheme="minorHAnsi"/>
          <w:color w:val="333333"/>
          <w:sz w:val="24"/>
          <w:szCs w:val="24"/>
        </w:rPr>
        <w:t>Broken links:</w:t>
      </w:r>
      <w:r w:rsidRPr="00517E90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517E90">
        <w:rPr>
          <w:rFonts w:eastAsia="Times New Roman" w:cstheme="minorHAnsi"/>
          <w:b/>
          <w:color w:val="333333"/>
          <w:sz w:val="24"/>
          <w:szCs w:val="24"/>
        </w:rPr>
        <w:t>3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41550E" w:rsidRPr="00517E90" w:rsidRDefault="00413069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Upon further review of the indexed data, there was a lot of links to go through and again noticed some use of “</w:t>
      </w:r>
      <w:proofErr w:type="spellStart"/>
      <w:r w:rsidRPr="00517E90">
        <w:rPr>
          <w:rFonts w:cstheme="minorHAnsi"/>
          <w:b/>
          <w:sz w:val="24"/>
          <w:szCs w:val="24"/>
        </w:rPr>
        <w:t>wp</w:t>
      </w:r>
      <w:proofErr w:type="spellEnd"/>
      <w:r w:rsidRPr="00517E90">
        <w:rPr>
          <w:rFonts w:cstheme="minorHAnsi"/>
          <w:b/>
          <w:sz w:val="24"/>
          <w:szCs w:val="24"/>
        </w:rPr>
        <w:t>-content</w:t>
      </w:r>
      <w:r w:rsidRPr="00517E90">
        <w:rPr>
          <w:rFonts w:cstheme="minorHAnsi"/>
          <w:sz w:val="24"/>
          <w:szCs w:val="24"/>
        </w:rPr>
        <w:t>”.</w:t>
      </w:r>
      <w:r w:rsidR="0041550E" w:rsidRPr="00517E90">
        <w:rPr>
          <w:rFonts w:cstheme="minorHAnsi"/>
          <w:sz w:val="24"/>
          <w:szCs w:val="24"/>
        </w:rPr>
        <w:t xml:space="preserve"> Out of date content that go back as far as 2009 which</w:t>
      </w:r>
      <w:r w:rsidR="0041550E" w:rsidRPr="00517E90">
        <w:rPr>
          <w:rFonts w:cstheme="minorHAnsi"/>
          <w:sz w:val="24"/>
          <w:szCs w:val="24"/>
        </w:rPr>
        <w:t xml:space="preserve"> can</w:t>
      </w:r>
      <w:r w:rsidR="0041550E" w:rsidRPr="00517E90">
        <w:rPr>
          <w:rFonts w:cstheme="minorHAnsi"/>
          <w:sz w:val="24"/>
          <w:szCs w:val="24"/>
        </w:rPr>
        <w:t xml:space="preserve"> probably</w:t>
      </w:r>
      <w:r w:rsidR="0041550E" w:rsidRPr="00517E90">
        <w:rPr>
          <w:rFonts w:cstheme="minorHAnsi"/>
          <w:sz w:val="24"/>
          <w:szCs w:val="24"/>
        </w:rPr>
        <w:t xml:space="preserve"> be delete or archived. Based on the sitemap generator there are about 500 pages and documents.</w:t>
      </w:r>
      <w:r w:rsidR="0041550E" w:rsidRPr="00517E90">
        <w:rPr>
          <w:rFonts w:cstheme="minorHAnsi"/>
          <w:sz w:val="24"/>
          <w:szCs w:val="24"/>
        </w:rPr>
        <w:t xml:space="preserve"> Some duplicated links and/or titles on pages and also on search results.</w:t>
      </w:r>
    </w:p>
    <w:p w:rsidR="00087A77" w:rsidRPr="00517E90" w:rsidRDefault="00087A77" w:rsidP="0041550E">
      <w:pPr>
        <w:rPr>
          <w:rFonts w:cstheme="minorHAnsi"/>
          <w:sz w:val="24"/>
          <w:szCs w:val="24"/>
        </w:rPr>
      </w:pPr>
    </w:p>
    <w:p w:rsidR="00087A77" w:rsidRPr="00517E90" w:rsidRDefault="00087A77" w:rsidP="0041550E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A lot of PDF documents, which loads just </w:t>
      </w:r>
      <w:r w:rsidRPr="00517E90">
        <w:rPr>
          <w:rFonts w:cstheme="minorHAnsi"/>
          <w:sz w:val="24"/>
          <w:szCs w:val="24"/>
        </w:rPr>
        <w:t xml:space="preserve">fine, but could have use mobile </w:t>
      </w:r>
      <w:r w:rsidRPr="00517E90">
        <w:rPr>
          <w:rFonts w:cstheme="minorHAnsi"/>
          <w:sz w:val="24"/>
          <w:szCs w:val="24"/>
        </w:rPr>
        <w:t>first design for better viewing on devices.</w:t>
      </w:r>
      <w:r w:rsidR="00C86CDC" w:rsidRPr="00517E90">
        <w:rPr>
          <w:rFonts w:cstheme="minorHAnsi"/>
          <w:noProof/>
          <w:sz w:val="24"/>
          <w:szCs w:val="24"/>
        </w:rPr>
        <w:t xml:space="preserve"> </w:t>
      </w:r>
    </w:p>
    <w:p w:rsidR="00413069" w:rsidRPr="00517E90" w:rsidRDefault="00413069" w:rsidP="00413069">
      <w:pPr>
        <w:rPr>
          <w:rFonts w:cstheme="minorHAnsi"/>
          <w:sz w:val="24"/>
          <w:szCs w:val="24"/>
        </w:rPr>
      </w:pPr>
    </w:p>
    <w:p w:rsidR="00087A77" w:rsidRPr="00517E90" w:rsidRDefault="0041550E" w:rsidP="00087A7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Main top navigation and sub left menu has inconsistent look and feel</w:t>
      </w:r>
      <w:r w:rsidRPr="00517E90">
        <w:rPr>
          <w:rFonts w:cstheme="minorHAnsi"/>
          <w:sz w:val="24"/>
          <w:szCs w:val="24"/>
        </w:rPr>
        <w:t xml:space="preserve"> as </w:t>
      </w:r>
      <w:r w:rsidR="003E30A7" w:rsidRPr="00517E90">
        <w:rPr>
          <w:rFonts w:cstheme="minorHAnsi"/>
          <w:sz w:val="24"/>
          <w:szCs w:val="24"/>
        </w:rPr>
        <w:t xml:space="preserve">you </w:t>
      </w:r>
      <w:r w:rsidRPr="00517E90">
        <w:rPr>
          <w:rFonts w:cstheme="minorHAnsi"/>
          <w:sz w:val="24"/>
          <w:szCs w:val="24"/>
        </w:rPr>
        <w:t xml:space="preserve">drill down to sub menus and pages. Site definitely not responsive. </w:t>
      </w:r>
      <w:r w:rsidR="000555B7" w:rsidRPr="00517E90">
        <w:rPr>
          <w:rFonts w:cstheme="minorHAnsi"/>
          <w:sz w:val="24"/>
          <w:szCs w:val="24"/>
        </w:rPr>
        <w:t xml:space="preserve">Though the site looks </w:t>
      </w:r>
      <w:r w:rsidRPr="00517E90">
        <w:rPr>
          <w:rFonts w:cstheme="minorHAnsi"/>
          <w:sz w:val="24"/>
          <w:szCs w:val="24"/>
        </w:rPr>
        <w:t>as is</w:t>
      </w:r>
      <w:r w:rsidR="000555B7" w:rsidRPr="00517E90">
        <w:rPr>
          <w:rFonts w:cstheme="minorHAnsi"/>
          <w:sz w:val="24"/>
          <w:szCs w:val="24"/>
        </w:rPr>
        <w:t xml:space="preserve"> on tablet mode and functional, menu is a little squished and unresponsive.</w:t>
      </w:r>
      <w:r w:rsidR="00087A77" w:rsidRPr="00517E90">
        <w:rPr>
          <w:rFonts w:cstheme="minorHAnsi"/>
          <w:sz w:val="24"/>
          <w:szCs w:val="24"/>
        </w:rPr>
        <w:t xml:space="preserve"> </w:t>
      </w:r>
    </w:p>
    <w:p w:rsidR="000555B7" w:rsidRPr="00517E90" w:rsidRDefault="000555B7" w:rsidP="0041550E">
      <w:pPr>
        <w:rPr>
          <w:rFonts w:cstheme="minorHAnsi"/>
          <w:sz w:val="24"/>
          <w:szCs w:val="24"/>
        </w:rPr>
      </w:pPr>
    </w:p>
    <w:p w:rsidR="000555B7" w:rsidRPr="00517E90" w:rsidRDefault="003B1A35" w:rsidP="000555B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HTML Validation </w:t>
      </w:r>
      <w:r w:rsidR="00087A77" w:rsidRPr="00517E90">
        <w:rPr>
          <w:rFonts w:cstheme="minorHAnsi"/>
          <w:sz w:val="24"/>
          <w:szCs w:val="24"/>
        </w:rPr>
        <w:t>- a</w:t>
      </w:r>
      <w:r w:rsidRPr="00517E90">
        <w:rPr>
          <w:rFonts w:cstheme="minorHAnsi"/>
          <w:sz w:val="24"/>
          <w:szCs w:val="24"/>
        </w:rPr>
        <w:t xml:space="preserve"> lot of deprecated attributes.</w:t>
      </w:r>
      <w:r w:rsidR="0041550E" w:rsidRPr="00517E90">
        <w:rPr>
          <w:rFonts w:cstheme="minorHAnsi"/>
          <w:sz w:val="24"/>
          <w:szCs w:val="24"/>
        </w:rPr>
        <w:t xml:space="preserve"> Again this could be due to the use of </w:t>
      </w:r>
      <w:proofErr w:type="spellStart"/>
      <w:r w:rsidR="0041550E" w:rsidRPr="00517E90">
        <w:rPr>
          <w:rFonts w:cstheme="minorHAnsi"/>
          <w:sz w:val="24"/>
          <w:szCs w:val="24"/>
        </w:rPr>
        <w:t>Wordpress</w:t>
      </w:r>
      <w:proofErr w:type="spellEnd"/>
      <w:r w:rsidR="0041550E" w:rsidRPr="00517E90">
        <w:rPr>
          <w:rFonts w:cstheme="minorHAnsi"/>
          <w:sz w:val="24"/>
          <w:szCs w:val="24"/>
        </w:rPr>
        <w:t xml:space="preserve"> template.</w:t>
      </w:r>
    </w:p>
    <w:p w:rsidR="00880B71" w:rsidRPr="00517E90" w:rsidRDefault="00880B71" w:rsidP="00880B71">
      <w:pPr>
        <w:rPr>
          <w:rFonts w:cstheme="minorHAnsi"/>
          <w:sz w:val="24"/>
          <w:szCs w:val="24"/>
        </w:rPr>
      </w:pPr>
    </w:p>
    <w:p w:rsidR="003E30A7" w:rsidRPr="00517E90" w:rsidRDefault="003E30A7" w:rsidP="00880B71">
      <w:pPr>
        <w:rPr>
          <w:rStyle w:val="Hyperlink"/>
          <w:rFonts w:eastAsia="Times New Roman" w:cstheme="minorHAnsi"/>
          <w:sz w:val="24"/>
          <w:szCs w:val="24"/>
          <w:u w:val="none"/>
        </w:rPr>
      </w:pPr>
      <w:r w:rsidRPr="00517E90">
        <w:rPr>
          <w:rFonts w:cstheme="minorHAnsi"/>
          <w:sz w:val="24"/>
          <w:szCs w:val="24"/>
        </w:rPr>
        <w:t>The FESC site (</w:t>
      </w:r>
      <w:hyperlink r:id="rId11" w:history="1">
        <w:r w:rsidRPr="00517E90">
          <w:rPr>
            <w:rStyle w:val="Hyperlink"/>
            <w:rFonts w:eastAsia="Times New Roman" w:cstheme="minorHAnsi"/>
            <w:sz w:val="24"/>
            <w:szCs w:val="24"/>
          </w:rPr>
          <w:t>http://floridaenergy.ufl.edu/</w:t>
        </w:r>
      </w:hyperlink>
      <w:r w:rsidRPr="00517E90">
        <w:rPr>
          <w:rStyle w:val="Hyperlink"/>
          <w:rFonts w:eastAsia="Times New Roman" w:cstheme="minorHAnsi"/>
          <w:sz w:val="24"/>
          <w:szCs w:val="24"/>
        </w:rPr>
        <w:t>)</w:t>
      </w:r>
      <w:r w:rsidRPr="00517E90">
        <w:rPr>
          <w:rStyle w:val="Hyperlink"/>
          <w:rFonts w:eastAsia="Times New Roman" w:cstheme="minorHAnsi"/>
          <w:sz w:val="24"/>
          <w:szCs w:val="24"/>
          <w:u w:val="none"/>
        </w:rPr>
        <w:t xml:space="preserve"> </w:t>
      </w:r>
      <w:r w:rsidRPr="00517E90">
        <w:rPr>
          <w:rStyle w:val="Hyperlink"/>
          <w:rFonts w:eastAsia="Times New Roman" w:cstheme="minorHAnsi"/>
          <w:color w:val="000000" w:themeColor="text1"/>
          <w:sz w:val="24"/>
          <w:szCs w:val="24"/>
          <w:u w:val="none"/>
        </w:rPr>
        <w:t>looks like it’s maintained and hosted by University of Florida based on their host domain. Which is a good thing since, most of their user base and traffic will be coming from that region.</w:t>
      </w:r>
    </w:p>
    <w:p w:rsidR="003E30A7" w:rsidRPr="00517E90" w:rsidRDefault="003E30A7" w:rsidP="00F86070">
      <w:pPr>
        <w:pStyle w:val="Heading2"/>
        <w:rPr>
          <w:rFonts w:asciiTheme="minorHAnsi" w:eastAsia="Times New Roman" w:hAnsiTheme="minorHAnsi" w:cstheme="minorHAnsi"/>
          <w:color w:val="262626"/>
          <w:sz w:val="24"/>
          <w:szCs w:val="24"/>
        </w:rPr>
      </w:pPr>
    </w:p>
    <w:p w:rsidR="00F86070" w:rsidRPr="00517E90" w:rsidRDefault="009044AB" w:rsidP="00517E90">
      <w:pPr>
        <w:pStyle w:val="Heading2"/>
      </w:pPr>
      <w:r w:rsidRPr="00517E90">
        <w:t>Performance</w:t>
      </w:r>
      <w:r w:rsidR="009823A6" w:rsidRPr="00517E90">
        <w:t xml:space="preserve"> </w:t>
      </w:r>
    </w:p>
    <w:p w:rsidR="00560FA7" w:rsidRPr="00517E90" w:rsidRDefault="00560FA7" w:rsidP="00560FA7">
      <w:pPr>
        <w:rPr>
          <w:rFonts w:cstheme="minorHAnsi"/>
          <w:sz w:val="24"/>
          <w:szCs w:val="24"/>
        </w:rPr>
      </w:pPr>
    </w:p>
    <w:p w:rsidR="00C86CDC" w:rsidRPr="00517E90" w:rsidRDefault="00C86CDC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For performance testing, I used webpagetest.com and pingdom.com.</w:t>
      </w:r>
    </w:p>
    <w:p w:rsidR="00F3087A" w:rsidRPr="00517E90" w:rsidRDefault="00F3087A" w:rsidP="00560FA7">
      <w:pPr>
        <w:rPr>
          <w:rFonts w:cstheme="minorHAnsi"/>
          <w:sz w:val="24"/>
          <w:szCs w:val="24"/>
        </w:rPr>
      </w:pPr>
    </w:p>
    <w:p w:rsidR="00F3087A" w:rsidRPr="00517E90" w:rsidRDefault="00F3087A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Webagetest.com results came up with:</w:t>
      </w:r>
      <w:r w:rsidRPr="00517E90">
        <w:rPr>
          <w:rFonts w:cstheme="minorHAnsi"/>
          <w:sz w:val="24"/>
          <w:szCs w:val="24"/>
        </w:rPr>
        <w:br/>
      </w:r>
    </w:p>
    <w:p w:rsidR="00560FA7" w:rsidRPr="00517E90" w:rsidRDefault="003B1A35" w:rsidP="00F3087A">
      <w:pPr>
        <w:ind w:left="720"/>
        <w:rPr>
          <w:rFonts w:cstheme="minorHAnsi"/>
          <w:sz w:val="24"/>
          <w:szCs w:val="24"/>
        </w:rPr>
      </w:pPr>
      <w:proofErr w:type="spellStart"/>
      <w:r w:rsidRPr="00517E90">
        <w:rPr>
          <w:rFonts w:cstheme="minorHAnsi"/>
          <w:sz w:val="24"/>
          <w:szCs w:val="24"/>
        </w:rPr>
        <w:t>FireFox</w:t>
      </w:r>
      <w:proofErr w:type="spellEnd"/>
      <w:r w:rsidRPr="00517E90">
        <w:rPr>
          <w:rFonts w:cstheme="minorHAnsi"/>
          <w:sz w:val="24"/>
          <w:szCs w:val="24"/>
        </w:rPr>
        <w:t xml:space="preserve"> – Load time: 6.166s</w:t>
      </w:r>
    </w:p>
    <w:p w:rsidR="003B1A35" w:rsidRPr="00517E90" w:rsidRDefault="003B1A35" w:rsidP="00F3087A">
      <w:pPr>
        <w:ind w:left="720"/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Chrome – Load time: 4.423s</w:t>
      </w:r>
    </w:p>
    <w:p w:rsidR="003B1A35" w:rsidRPr="00517E90" w:rsidRDefault="003B1A35" w:rsidP="00F3087A">
      <w:pPr>
        <w:ind w:left="720"/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Safari (iOS 11) – 7.683s</w:t>
      </w:r>
    </w:p>
    <w:p w:rsidR="00F3087A" w:rsidRPr="00517E90" w:rsidRDefault="00F3087A" w:rsidP="00F3087A">
      <w:pPr>
        <w:rPr>
          <w:rFonts w:cstheme="minorHAnsi"/>
          <w:sz w:val="24"/>
          <w:szCs w:val="24"/>
        </w:rPr>
      </w:pPr>
    </w:p>
    <w:p w:rsidR="00F3087A" w:rsidRPr="00517E90" w:rsidRDefault="00F3087A" w:rsidP="00F3087A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For pingdom.com these were the results, which seemed more realistic.</w:t>
      </w:r>
    </w:p>
    <w:p w:rsidR="00F86070" w:rsidRPr="00517E90" w:rsidRDefault="00C86CDC" w:rsidP="00C86CDC">
      <w:pPr>
        <w:ind w:left="45"/>
        <w:jc w:val="center"/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drawing>
          <wp:inline distT="0" distB="0" distL="0" distR="0" wp14:anchorId="77E0459F" wp14:editId="60B362C1">
            <wp:extent cx="6048375" cy="197636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615" cy="19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A7" w:rsidRPr="00517E90" w:rsidRDefault="00F3087A" w:rsidP="00560FA7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br/>
      </w:r>
      <w:r w:rsidR="00087A77" w:rsidRPr="00517E90">
        <w:rPr>
          <w:rFonts w:cstheme="minorHAnsi"/>
          <w:sz w:val="24"/>
          <w:szCs w:val="24"/>
        </w:rPr>
        <w:t>During my personal test on both desktop and mobile, o</w:t>
      </w:r>
      <w:r w:rsidR="003B1A35" w:rsidRPr="00517E90">
        <w:rPr>
          <w:rFonts w:cstheme="minorHAnsi"/>
          <w:sz w:val="24"/>
          <w:szCs w:val="24"/>
        </w:rPr>
        <w:t>n initial p</w:t>
      </w:r>
      <w:r w:rsidR="00F86070" w:rsidRPr="00517E90">
        <w:rPr>
          <w:rFonts w:cstheme="minorHAnsi"/>
          <w:sz w:val="24"/>
          <w:szCs w:val="24"/>
        </w:rPr>
        <w:t>age load</w:t>
      </w:r>
      <w:r w:rsidR="00AB3675" w:rsidRPr="00517E90">
        <w:rPr>
          <w:rFonts w:cstheme="minorHAnsi"/>
          <w:sz w:val="24"/>
          <w:szCs w:val="24"/>
        </w:rPr>
        <w:t xml:space="preserve">, </w:t>
      </w:r>
      <w:r w:rsidR="006019F5">
        <w:rPr>
          <w:rFonts w:cstheme="minorHAnsi"/>
          <w:sz w:val="24"/>
          <w:szCs w:val="24"/>
        </w:rPr>
        <w:t xml:space="preserve">overall </w:t>
      </w:r>
      <w:r w:rsidR="00087A77" w:rsidRPr="00517E90">
        <w:rPr>
          <w:rFonts w:cstheme="minorHAnsi"/>
          <w:sz w:val="24"/>
          <w:szCs w:val="24"/>
        </w:rPr>
        <w:t xml:space="preserve">it came up fairly quick </w:t>
      </w:r>
      <w:r w:rsidR="006019F5">
        <w:rPr>
          <w:rFonts w:cstheme="minorHAnsi"/>
          <w:sz w:val="24"/>
          <w:szCs w:val="24"/>
        </w:rPr>
        <w:t xml:space="preserve">and </w:t>
      </w:r>
      <w:r w:rsidR="00087A77" w:rsidRPr="00517E90">
        <w:rPr>
          <w:rFonts w:cstheme="minorHAnsi"/>
          <w:sz w:val="24"/>
          <w:szCs w:val="24"/>
        </w:rPr>
        <w:t>full page.</w:t>
      </w:r>
      <w:r w:rsidRPr="00517E90">
        <w:rPr>
          <w:rFonts w:cstheme="minorHAnsi"/>
          <w:sz w:val="24"/>
          <w:szCs w:val="24"/>
        </w:rPr>
        <w:t xml:space="preserve"> Similar with </w:t>
      </w:r>
      <w:proofErr w:type="spellStart"/>
      <w:r w:rsidRPr="00517E90">
        <w:rPr>
          <w:rFonts w:cstheme="minorHAnsi"/>
          <w:sz w:val="24"/>
          <w:szCs w:val="24"/>
        </w:rPr>
        <w:t>pingdom</w:t>
      </w:r>
      <w:proofErr w:type="spellEnd"/>
      <w:r w:rsidRPr="00517E90">
        <w:rPr>
          <w:rFonts w:cstheme="minorHAnsi"/>
          <w:sz w:val="24"/>
          <w:szCs w:val="24"/>
        </w:rPr>
        <w:t xml:space="preserve"> results.</w:t>
      </w:r>
      <w:r w:rsidR="00087A77" w:rsidRPr="00517E90">
        <w:rPr>
          <w:rFonts w:cstheme="minorHAnsi"/>
          <w:sz w:val="24"/>
          <w:szCs w:val="24"/>
        </w:rPr>
        <w:t xml:space="preserve"> </w:t>
      </w:r>
      <w:r w:rsidR="00AB3675" w:rsidRPr="00517E90">
        <w:rPr>
          <w:rFonts w:cstheme="minorHAnsi"/>
          <w:sz w:val="24"/>
          <w:szCs w:val="24"/>
        </w:rPr>
        <w:t>But with a slight delay on the loading of media content like the images and video links. Some improvements can be done by optimizing of images on the site.</w:t>
      </w:r>
    </w:p>
    <w:p w:rsidR="009823A6" w:rsidRPr="00517E90" w:rsidRDefault="006019F5" w:rsidP="00F8607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3752850</wp:posOffset>
            </wp:positionH>
            <wp:positionV relativeFrom="margin">
              <wp:posOffset>7629525</wp:posOffset>
            </wp:positionV>
            <wp:extent cx="2926080" cy="13239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070" w:rsidRPr="00517E90">
        <w:rPr>
          <w:rFonts w:eastAsia="Times New Roman" w:cstheme="minorHAnsi"/>
          <w:color w:val="262626"/>
          <w:sz w:val="24"/>
          <w:szCs w:val="24"/>
        </w:rPr>
        <w:t>Functionality, it works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>,</w:t>
      </w:r>
      <w:r w:rsidR="00F86070" w:rsidRPr="00517E90">
        <w:rPr>
          <w:rFonts w:eastAsia="Times New Roman" w:cstheme="minorHAnsi"/>
          <w:color w:val="262626"/>
          <w:sz w:val="24"/>
          <w:szCs w:val="24"/>
        </w:rPr>
        <w:t xml:space="preserve"> page comes up full on both desktop and mobile but definitely not 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>responsive. Not touch friendly requires a lot of clicking and scrolling</w:t>
      </w:r>
      <w:r w:rsidR="00F3087A" w:rsidRPr="00517E90">
        <w:rPr>
          <w:rFonts w:eastAsia="Times New Roman" w:cstheme="minorHAnsi"/>
          <w:color w:val="262626"/>
          <w:sz w:val="24"/>
          <w:szCs w:val="24"/>
        </w:rPr>
        <w:t>.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>Ease of use can be improved upon.</w:t>
      </w:r>
      <w:r w:rsidR="00C86CDC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</w:p>
    <w:p w:rsidR="009823A6" w:rsidRPr="00517E90" w:rsidRDefault="00BC1D81" w:rsidP="00517E90">
      <w:pPr>
        <w:pStyle w:val="Heading2"/>
      </w:pPr>
      <w:r w:rsidRPr="00517E90">
        <w:lastRenderedPageBreak/>
        <w:t>U</w:t>
      </w:r>
      <w:r w:rsidR="00517E90">
        <w:t>ser Research</w:t>
      </w:r>
    </w:p>
    <w:p w:rsidR="009823A6" w:rsidRPr="00517E90" w:rsidRDefault="00320F81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Expected u</w:t>
      </w:r>
      <w:r w:rsidR="00560FA7" w:rsidRPr="00517E90">
        <w:rPr>
          <w:rFonts w:eastAsia="Times New Roman" w:cstheme="minorHAnsi"/>
          <w:color w:val="262626"/>
          <w:sz w:val="24"/>
          <w:szCs w:val="24"/>
        </w:rPr>
        <w:t xml:space="preserve">sers would be University Students, </w:t>
      </w:r>
      <w:r w:rsidR="009823A6" w:rsidRPr="00517E90">
        <w:rPr>
          <w:rFonts w:eastAsia="Times New Roman" w:cstheme="minorHAnsi"/>
          <w:color w:val="262626"/>
          <w:sz w:val="24"/>
          <w:szCs w:val="24"/>
        </w:rPr>
        <w:t>University Staff</w:t>
      </w:r>
      <w:r w:rsidR="00560FA7" w:rsidRPr="00517E90">
        <w:rPr>
          <w:rFonts w:eastAsia="Times New Roman" w:cstheme="minorHAnsi"/>
          <w:color w:val="262626"/>
          <w:sz w:val="24"/>
          <w:szCs w:val="24"/>
        </w:rPr>
        <w:t>, and Government Employees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 xml:space="preserve">. I </w:t>
      </w:r>
      <w:r w:rsidR="00517E90">
        <w:rPr>
          <w:rFonts w:eastAsia="Times New Roman" w:cstheme="minorHAnsi"/>
          <w:color w:val="262626"/>
          <w:sz w:val="24"/>
          <w:szCs w:val="24"/>
        </w:rPr>
        <w:t>think</w:t>
      </w:r>
      <w:r w:rsidR="00087A77" w:rsidRPr="00517E90">
        <w:rPr>
          <w:rFonts w:eastAsia="Times New Roman" w:cstheme="minorHAnsi"/>
          <w:color w:val="262626"/>
          <w:sz w:val="24"/>
          <w:szCs w:val="24"/>
        </w:rPr>
        <w:t xml:space="preserve"> the main top navigation is appropriately prioritized. This would be a good start for their user base.</w:t>
      </w:r>
    </w:p>
    <w:p w:rsidR="00F3087A" w:rsidRPr="00517E90" w:rsidRDefault="00087A77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517E90">
        <w:rPr>
          <w:rFonts w:eastAsia="Times New Roman" w:cstheme="minorHAnsi"/>
          <w:b/>
          <w:color w:val="000000" w:themeColor="text1"/>
          <w:sz w:val="24"/>
          <w:szCs w:val="24"/>
        </w:rPr>
        <w:t>Home - FESC Research - Education - Outreach - User Facilities - Energy Industry - Advisory Board -Contact Us</w:t>
      </w:r>
    </w:p>
    <w:p w:rsidR="00517E90" w:rsidRPr="00517E90" w:rsidRDefault="00517E90" w:rsidP="0019212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With university students focused on the education and research. Government employees</w:t>
      </w:r>
      <w:r>
        <w:rPr>
          <w:rFonts w:eastAsia="Times New Roman" w:cstheme="minorHAnsi"/>
          <w:color w:val="262626"/>
          <w:sz w:val="24"/>
          <w:szCs w:val="24"/>
        </w:rPr>
        <w:t xml:space="preserve"> focused on the energy industry and advisory board, etc.</w:t>
      </w:r>
    </w:p>
    <w:p w:rsidR="009823A6" w:rsidRPr="00517E90" w:rsidRDefault="0019212B" w:rsidP="00517E90">
      <w:pPr>
        <w:pStyle w:val="Heading2"/>
      </w:pPr>
      <w:r w:rsidRPr="00517E90">
        <w:t>D</w:t>
      </w:r>
      <w:r w:rsidR="009823A6" w:rsidRPr="00517E90">
        <w:t>evice support necessary</w:t>
      </w:r>
    </w:p>
    <w:p w:rsidR="00517E90" w:rsidRPr="00517E90" w:rsidRDefault="00517E90" w:rsidP="00517E90"/>
    <w:p w:rsidR="00320F81" w:rsidRPr="00517E90" w:rsidRDefault="0019212B" w:rsidP="00320F81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Device support is definitely necessary</w:t>
      </w:r>
      <w:r w:rsidR="00320F81" w:rsidRPr="00517E90">
        <w:rPr>
          <w:rFonts w:cstheme="minorHAnsi"/>
          <w:sz w:val="24"/>
          <w:szCs w:val="24"/>
        </w:rPr>
        <w:t>, especially for students, staff and employees that are out in the field or located at these energy facilities.</w:t>
      </w:r>
      <w:r w:rsidR="006318B8" w:rsidRPr="00517E90">
        <w:rPr>
          <w:rFonts w:cstheme="minorHAnsi"/>
          <w:sz w:val="24"/>
          <w:szCs w:val="24"/>
        </w:rPr>
        <w:t xml:space="preserve"> These devices would be possibly be Windows based tablets</w:t>
      </w:r>
      <w:r w:rsidR="0019483D" w:rsidRPr="00517E90">
        <w:rPr>
          <w:rFonts w:cstheme="minorHAnsi"/>
          <w:sz w:val="24"/>
          <w:szCs w:val="24"/>
        </w:rPr>
        <w:t xml:space="preserve"> (government employees)</w:t>
      </w:r>
      <w:r w:rsidR="006318B8" w:rsidRPr="00517E90">
        <w:rPr>
          <w:rFonts w:cstheme="minorHAnsi"/>
          <w:sz w:val="24"/>
          <w:szCs w:val="24"/>
        </w:rPr>
        <w:t xml:space="preserve"> and </w:t>
      </w:r>
      <w:r w:rsidR="00A75AB5" w:rsidRPr="00517E90">
        <w:rPr>
          <w:rFonts w:cstheme="minorHAnsi"/>
          <w:sz w:val="24"/>
          <w:szCs w:val="24"/>
        </w:rPr>
        <w:t xml:space="preserve">iOS/Android devices </w:t>
      </w:r>
      <w:r w:rsidR="0019483D" w:rsidRPr="00517E90">
        <w:rPr>
          <w:rFonts w:cstheme="minorHAnsi"/>
          <w:sz w:val="24"/>
          <w:szCs w:val="24"/>
        </w:rPr>
        <w:t>(university staff and students)</w:t>
      </w:r>
      <w:r w:rsidR="006318B8" w:rsidRPr="00517E90">
        <w:rPr>
          <w:rFonts w:cstheme="minorHAnsi"/>
          <w:sz w:val="24"/>
          <w:szCs w:val="24"/>
        </w:rPr>
        <w:t>.</w:t>
      </w:r>
    </w:p>
    <w:p w:rsidR="003E30A7" w:rsidRPr="00517E90" w:rsidRDefault="003E30A7" w:rsidP="00320F81">
      <w:pPr>
        <w:rPr>
          <w:rFonts w:cstheme="minorHAnsi"/>
          <w:sz w:val="24"/>
          <w:szCs w:val="24"/>
        </w:rPr>
      </w:pPr>
    </w:p>
    <w:p w:rsidR="003E30A7" w:rsidRPr="00517E90" w:rsidRDefault="003E30A7" w:rsidP="00320F81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This would improve collaboration, research and data sharing between the users.</w:t>
      </w:r>
    </w:p>
    <w:p w:rsidR="0019212B" w:rsidRPr="00517E90" w:rsidRDefault="0019212B" w:rsidP="00320F81">
      <w:pPr>
        <w:rPr>
          <w:rFonts w:cstheme="minorHAnsi"/>
          <w:sz w:val="24"/>
          <w:szCs w:val="24"/>
        </w:rPr>
      </w:pPr>
    </w:p>
    <w:p w:rsidR="009823A6" w:rsidRPr="00517E90" w:rsidRDefault="0019212B" w:rsidP="00517E90">
      <w:pPr>
        <w:pStyle w:val="Heading2"/>
      </w:pPr>
      <w:r w:rsidRPr="00517E90">
        <w:t>R</w:t>
      </w:r>
      <w:r w:rsidR="009823A6" w:rsidRPr="00517E90">
        <w:t>ecommendations</w:t>
      </w:r>
    </w:p>
    <w:p w:rsidR="008D543D" w:rsidRPr="00517E90" w:rsidRDefault="008D543D" w:rsidP="008D543D">
      <w:pPr>
        <w:rPr>
          <w:rFonts w:cstheme="minorHAnsi"/>
          <w:sz w:val="24"/>
          <w:szCs w:val="24"/>
        </w:rPr>
      </w:pPr>
    </w:p>
    <w:p w:rsidR="003E30A7" w:rsidRPr="00517E90" w:rsidRDefault="0041550E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As most users would probably be university students with majors in the energy industry, with collaboration with other universities. It is critical that the site</w:t>
      </w:r>
      <w:r w:rsidR="003E30A7" w:rsidRPr="00517E90">
        <w:rPr>
          <w:rFonts w:cstheme="minorHAnsi"/>
          <w:sz w:val="24"/>
          <w:szCs w:val="24"/>
        </w:rPr>
        <w:t xml:space="preserve"> </w:t>
      </w:r>
      <w:r w:rsidR="008D543D" w:rsidRPr="00517E90">
        <w:rPr>
          <w:rFonts w:cstheme="minorHAnsi"/>
          <w:sz w:val="24"/>
          <w:szCs w:val="24"/>
        </w:rPr>
        <w:t>should be re-designed for mobile first. With the amount of pages and content, search and navigation is key.</w:t>
      </w:r>
      <w:r w:rsidR="0019483D" w:rsidRPr="00517E90">
        <w:rPr>
          <w:rFonts w:cstheme="minorHAnsi"/>
          <w:sz w:val="24"/>
          <w:szCs w:val="24"/>
        </w:rPr>
        <w:t xml:space="preserve"> </w:t>
      </w:r>
    </w:p>
    <w:p w:rsidR="003E30A7" w:rsidRPr="00517E90" w:rsidRDefault="003E30A7" w:rsidP="008D543D">
      <w:pPr>
        <w:rPr>
          <w:rFonts w:cstheme="minorHAnsi"/>
          <w:sz w:val="24"/>
          <w:szCs w:val="24"/>
        </w:rPr>
      </w:pPr>
    </w:p>
    <w:p w:rsidR="008D543D" w:rsidRDefault="00A75AB5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 xml:space="preserve">Though </w:t>
      </w:r>
      <w:r w:rsidR="0019483D" w:rsidRPr="00517E90">
        <w:rPr>
          <w:rFonts w:cstheme="minorHAnsi"/>
          <w:sz w:val="24"/>
          <w:szCs w:val="24"/>
        </w:rPr>
        <w:t>their content does seem relevant and important</w:t>
      </w:r>
      <w:r w:rsidRPr="00517E90">
        <w:rPr>
          <w:rFonts w:cstheme="minorHAnsi"/>
          <w:sz w:val="24"/>
          <w:szCs w:val="24"/>
        </w:rPr>
        <w:t>. The Main and sub navigation should be appropriately prioritized based on the user needs. Should not take no more than 3 clicks.</w:t>
      </w:r>
      <w:r w:rsidR="00517E90" w:rsidRPr="00517E90">
        <w:rPr>
          <w:rFonts w:cstheme="minorHAnsi"/>
          <w:sz w:val="24"/>
          <w:szCs w:val="24"/>
        </w:rPr>
        <w:t xml:space="preserve"> Make them part of the Main navigation menu as possible drop down menus.</w:t>
      </w:r>
    </w:p>
    <w:p w:rsidR="006019F5" w:rsidRDefault="006019F5" w:rsidP="008D543D">
      <w:pPr>
        <w:rPr>
          <w:rFonts w:cstheme="minorHAnsi"/>
          <w:sz w:val="24"/>
          <w:szCs w:val="24"/>
        </w:rPr>
      </w:pPr>
    </w:p>
    <w:p w:rsidR="006019F5" w:rsidRPr="00517E90" w:rsidRDefault="006019F5" w:rsidP="008D5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Move the image slideshow probably just below the navigation, and possibly add a description for each image as they change. More carousel </w:t>
      </w:r>
      <w:proofErr w:type="gramStart"/>
      <w:r>
        <w:rPr>
          <w:rFonts w:cstheme="minorHAnsi"/>
          <w:sz w:val="24"/>
          <w:szCs w:val="24"/>
        </w:rPr>
        <w:t>like, that</w:t>
      </w:r>
      <w:proofErr w:type="gramEnd"/>
      <w:r>
        <w:rPr>
          <w:rFonts w:cstheme="minorHAnsi"/>
          <w:sz w:val="24"/>
          <w:szCs w:val="24"/>
        </w:rPr>
        <w:t xml:space="preserve"> can also include news or events.</w:t>
      </w:r>
    </w:p>
    <w:p w:rsidR="008D543D" w:rsidRPr="00517E90" w:rsidRDefault="008D543D" w:rsidP="008D543D">
      <w:pPr>
        <w:rPr>
          <w:rFonts w:cstheme="minorHAnsi"/>
          <w:sz w:val="24"/>
          <w:szCs w:val="24"/>
        </w:rPr>
      </w:pPr>
    </w:p>
    <w:p w:rsidR="006019F5" w:rsidRDefault="006019F5" w:rsidP="008D54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Avoid use of WordPress</w:t>
      </w:r>
      <w:r w:rsidR="00266E44">
        <w:rPr>
          <w:rFonts w:cstheme="minorHAnsi"/>
          <w:sz w:val="24"/>
          <w:szCs w:val="24"/>
        </w:rPr>
        <w:t>.</w:t>
      </w:r>
    </w:p>
    <w:p w:rsidR="006019F5" w:rsidRDefault="006019F5" w:rsidP="008D543D">
      <w:pPr>
        <w:rPr>
          <w:rFonts w:cstheme="minorHAnsi"/>
          <w:sz w:val="24"/>
          <w:szCs w:val="24"/>
        </w:rPr>
      </w:pPr>
    </w:p>
    <w:p w:rsidR="00A75AB5" w:rsidRPr="00517E90" w:rsidRDefault="00A75AB5" w:rsidP="008D543D">
      <w:pPr>
        <w:rPr>
          <w:rFonts w:cstheme="minorHAnsi"/>
          <w:sz w:val="24"/>
          <w:szCs w:val="24"/>
        </w:rPr>
      </w:pPr>
      <w:r w:rsidRPr="00517E90">
        <w:rPr>
          <w:rFonts w:cstheme="minorHAnsi"/>
          <w:sz w:val="24"/>
          <w:szCs w:val="24"/>
        </w:rPr>
        <w:t>Definitely should start clean, with how simple the current site looks and their content, redesign and development with HTML5/CSS/JavaScript will suffice.</w:t>
      </w:r>
      <w:r w:rsidR="006019F5">
        <w:rPr>
          <w:rFonts w:cstheme="minorHAnsi"/>
          <w:sz w:val="24"/>
          <w:szCs w:val="24"/>
        </w:rPr>
        <w:t xml:space="preserve"> This will also make it lightweight to improve performance.</w:t>
      </w:r>
    </w:p>
    <w:p w:rsidR="00A75AB5" w:rsidRPr="00517E90" w:rsidRDefault="00A75AB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Possible use of a grid system on the entire site, especially on pages that contain data tables.</w:t>
      </w:r>
    </w:p>
    <w:p w:rsidR="0019483D" w:rsidRPr="00517E90" w:rsidRDefault="00A75AB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N</w:t>
      </w:r>
      <w:r w:rsidR="0019483D" w:rsidRPr="00517E90">
        <w:rPr>
          <w:rFonts w:eastAsia="Times New Roman" w:cstheme="minorHAnsi"/>
          <w:color w:val="262626"/>
          <w:sz w:val="24"/>
          <w:szCs w:val="24"/>
        </w:rPr>
        <w:t>ice that they have the search at the t</w:t>
      </w:r>
      <w:r w:rsidRPr="00517E90">
        <w:rPr>
          <w:rFonts w:eastAsia="Times New Roman" w:cstheme="minorHAnsi"/>
          <w:color w:val="262626"/>
          <w:sz w:val="24"/>
          <w:szCs w:val="24"/>
        </w:rPr>
        <w:t xml:space="preserve">op but could use some filtering and be part of the main navigation </w:t>
      </w:r>
      <w:r w:rsidR="006019F5">
        <w:rPr>
          <w:rFonts w:eastAsia="Times New Roman" w:cstheme="minorHAnsi"/>
          <w:color w:val="262626"/>
          <w:sz w:val="24"/>
          <w:szCs w:val="24"/>
        </w:rPr>
        <w:t xml:space="preserve">and visible </w:t>
      </w:r>
      <w:r w:rsidRPr="00517E90">
        <w:rPr>
          <w:rFonts w:eastAsia="Times New Roman" w:cstheme="minorHAnsi"/>
          <w:color w:val="262626"/>
          <w:sz w:val="24"/>
          <w:szCs w:val="24"/>
        </w:rPr>
        <w:t>at all times for both desktop and mobile view.</w:t>
      </w:r>
    </w:p>
    <w:p w:rsidR="00F3087A" w:rsidRDefault="00F3087A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>Optimize images for better load times and resolution. Collaborate with the university to get more current and modern images for use on the website.</w:t>
      </w:r>
    </w:p>
    <w:p w:rsidR="006019F5" w:rsidRPr="00517E90" w:rsidRDefault="006019F5" w:rsidP="0019483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>
        <w:rPr>
          <w:rFonts w:eastAsia="Times New Roman" w:cstheme="minorHAnsi"/>
          <w:color w:val="262626"/>
          <w:sz w:val="24"/>
          <w:szCs w:val="24"/>
        </w:rPr>
        <w:t xml:space="preserve">Add some social forum </w:t>
      </w:r>
      <w:bookmarkStart w:id="0" w:name="_GoBack"/>
      <w:r>
        <w:rPr>
          <w:rFonts w:eastAsia="Times New Roman" w:cstheme="minorHAnsi"/>
          <w:color w:val="262626"/>
          <w:sz w:val="24"/>
          <w:szCs w:val="24"/>
        </w:rPr>
        <w:t>for all users to collaborate and share.</w:t>
      </w:r>
    </w:p>
    <w:p w:rsidR="00C43FC0" w:rsidRPr="006019F5" w:rsidRDefault="00F3087A" w:rsidP="006019F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62626"/>
          <w:sz w:val="24"/>
          <w:szCs w:val="24"/>
        </w:rPr>
      </w:pPr>
      <w:r w:rsidRPr="00517E90">
        <w:rPr>
          <w:rFonts w:eastAsia="Times New Roman" w:cstheme="minorHAnsi"/>
          <w:color w:val="262626"/>
          <w:sz w:val="24"/>
          <w:szCs w:val="24"/>
        </w:rPr>
        <w:t xml:space="preserve">Research more </w:t>
      </w:r>
      <w:bookmarkEnd w:id="0"/>
      <w:r w:rsidRPr="00517E90">
        <w:rPr>
          <w:rFonts w:eastAsia="Times New Roman" w:cstheme="minorHAnsi"/>
          <w:color w:val="262626"/>
          <w:sz w:val="24"/>
          <w:szCs w:val="24"/>
        </w:rPr>
        <w:t xml:space="preserve">on the user side, if you browse all the partnering university websites, so much more modern and responsive. 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>Check on how university student</w:t>
      </w:r>
      <w:r w:rsidR="006019F5">
        <w:rPr>
          <w:rFonts w:eastAsia="Times New Roman" w:cstheme="minorHAnsi"/>
          <w:color w:val="262626"/>
          <w:sz w:val="24"/>
          <w:szCs w:val="24"/>
        </w:rPr>
        <w:t>s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</w:t>
      </w:r>
      <w:r w:rsidR="006019F5">
        <w:rPr>
          <w:rFonts w:eastAsia="Times New Roman" w:cstheme="minorHAnsi"/>
          <w:color w:val="262626"/>
          <w:sz w:val="24"/>
          <w:szCs w:val="24"/>
        </w:rPr>
        <w:t>link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or navigate</w:t>
      </w:r>
      <w:r w:rsidR="006019F5">
        <w:rPr>
          <w:rFonts w:eastAsia="Times New Roman" w:cstheme="minorHAnsi"/>
          <w:color w:val="262626"/>
          <w:sz w:val="24"/>
          <w:szCs w:val="24"/>
        </w:rPr>
        <w:t xml:space="preserve"> to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 xml:space="preserve"> this site. </w:t>
      </w:r>
      <w:r w:rsidRPr="00517E90">
        <w:rPr>
          <w:rFonts w:eastAsia="Times New Roman" w:cstheme="minorHAnsi"/>
          <w:color w:val="262626"/>
          <w:sz w:val="24"/>
          <w:szCs w:val="24"/>
        </w:rPr>
        <w:t xml:space="preserve">Maybe take ideas from those </w:t>
      </w:r>
      <w:r w:rsidRPr="00517E90">
        <w:rPr>
          <w:rFonts w:eastAsia="Times New Roman" w:cstheme="minorHAnsi"/>
          <w:color w:val="262626"/>
          <w:sz w:val="24"/>
          <w:szCs w:val="24"/>
        </w:rPr>
        <w:lastRenderedPageBreak/>
        <w:t>site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>s</w:t>
      </w:r>
      <w:r w:rsidRPr="00517E90">
        <w:rPr>
          <w:rFonts w:eastAsia="Times New Roman" w:cstheme="minorHAnsi"/>
          <w:color w:val="262626"/>
          <w:sz w:val="24"/>
          <w:szCs w:val="24"/>
        </w:rPr>
        <w:t xml:space="preserve"> and apply them here. As you want a seamless browsing as you jump back and forth to the FESC site and the university website</w:t>
      </w:r>
      <w:r w:rsidR="00517E90" w:rsidRPr="00517E90">
        <w:rPr>
          <w:rFonts w:eastAsia="Times New Roman" w:cstheme="minorHAnsi"/>
          <w:color w:val="262626"/>
          <w:sz w:val="24"/>
          <w:szCs w:val="24"/>
        </w:rPr>
        <w:t>s</w:t>
      </w:r>
    </w:p>
    <w:sectPr w:rsidR="00C43FC0" w:rsidRPr="006019F5" w:rsidSect="00AB3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691007"/>
    <w:multiLevelType w:val="hybridMultilevel"/>
    <w:tmpl w:val="1CB82976"/>
    <w:lvl w:ilvl="0" w:tplc="DFAC79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CF75958"/>
    <w:multiLevelType w:val="multilevel"/>
    <w:tmpl w:val="BA5E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CBE25BD"/>
    <w:multiLevelType w:val="hybridMultilevel"/>
    <w:tmpl w:val="35C42FEC"/>
    <w:lvl w:ilvl="0" w:tplc="184A370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22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3D"/>
    <w:rsid w:val="00001E3D"/>
    <w:rsid w:val="00014B52"/>
    <w:rsid w:val="000555B7"/>
    <w:rsid w:val="00087A77"/>
    <w:rsid w:val="000B75B9"/>
    <w:rsid w:val="000F5B99"/>
    <w:rsid w:val="001120CF"/>
    <w:rsid w:val="0019212B"/>
    <w:rsid w:val="0019483D"/>
    <w:rsid w:val="0019701D"/>
    <w:rsid w:val="001D37AB"/>
    <w:rsid w:val="00266E44"/>
    <w:rsid w:val="00320F81"/>
    <w:rsid w:val="003B1A35"/>
    <w:rsid w:val="003E30A7"/>
    <w:rsid w:val="00413069"/>
    <w:rsid w:val="0041550E"/>
    <w:rsid w:val="00517E90"/>
    <w:rsid w:val="00560FA7"/>
    <w:rsid w:val="006019F5"/>
    <w:rsid w:val="006318B8"/>
    <w:rsid w:val="00645252"/>
    <w:rsid w:val="006D3D74"/>
    <w:rsid w:val="007C2AD7"/>
    <w:rsid w:val="00845A0D"/>
    <w:rsid w:val="00880B71"/>
    <w:rsid w:val="008D543D"/>
    <w:rsid w:val="009044AB"/>
    <w:rsid w:val="009823A6"/>
    <w:rsid w:val="00A41E09"/>
    <w:rsid w:val="00A52C21"/>
    <w:rsid w:val="00A75AB5"/>
    <w:rsid w:val="00A9204E"/>
    <w:rsid w:val="00AB3675"/>
    <w:rsid w:val="00BC1D81"/>
    <w:rsid w:val="00C43FC0"/>
    <w:rsid w:val="00C86CDC"/>
    <w:rsid w:val="00CE192F"/>
    <w:rsid w:val="00D651FC"/>
    <w:rsid w:val="00F3087A"/>
    <w:rsid w:val="00F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D48F7-6BC8-4714-937B-8D87670E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112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23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8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floridaenergy.ufl.edu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xml-sitemaps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floridaenergy.ufl.edu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d064c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2B40AF-898B-4995-A883-CA09A6326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984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Nacu, Andro D</dc:creator>
  <cp:keywords/>
  <dc:description/>
  <cp:lastModifiedBy>Nacu, Andro D</cp:lastModifiedBy>
  <cp:revision>8</cp:revision>
  <dcterms:created xsi:type="dcterms:W3CDTF">2018-04-09T15:18:00Z</dcterms:created>
  <dcterms:modified xsi:type="dcterms:W3CDTF">2018-04-12T06:33:00Z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